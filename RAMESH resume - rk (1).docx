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pBdr>
          <w:bottom w:val="single" w:color="auto" w:sz="12" w:space="11"/>
        </w:pBdr>
        <w:tabs>
          <w:tab w:val="left" w:pos="6120"/>
          <w:tab w:val="left" w:pos="6480"/>
          <w:tab w:val="left" w:pos="7200"/>
        </w:tabs>
        <w:spacing w:before="240" w:after="0" w:line="276" w:lineRule="auto"/>
        <w:jc w:val="center"/>
        <w:rPr>
          <w:rFonts w:ascii="Cambria" w:hAnsi="Cambria"/>
          <w:color w:val="000000"/>
          <w:sz w:val="32"/>
          <w:szCs w:val="32"/>
        </w:rPr>
      </w:pPr>
      <w:r>
        <w:rPr>
          <w:rFonts w:ascii="Cambria" w:hAnsi="Cambria"/>
          <w:color w:val="000000"/>
          <w:sz w:val="32"/>
          <w:szCs w:val="32"/>
        </w:rPr>
        <w:t>RAMESH.K</w:t>
      </w:r>
    </w:p>
    <w:p>
      <w:pPr>
        <w:pStyle w:val="3"/>
        <w:pBdr>
          <w:bottom w:val="single" w:color="auto" w:sz="12" w:space="11"/>
        </w:pBdr>
        <w:spacing w:after="0" w:line="276" w:lineRule="auto"/>
        <w:jc w:val="center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1/359-5 Near Vaiguntham toll gate,</w:t>
      </w:r>
    </w:p>
    <w:p>
      <w:pPr>
        <w:pStyle w:val="3"/>
        <w:pBdr>
          <w:bottom w:val="single" w:color="auto" w:sz="12" w:space="11"/>
        </w:pBdr>
        <w:spacing w:after="0" w:line="276" w:lineRule="auto"/>
        <w:jc w:val="center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Sankagiri, Salem – 637103.</w:t>
      </w:r>
    </w:p>
    <w:p>
      <w:pPr>
        <w:pStyle w:val="3"/>
        <w:pBdr>
          <w:bottom w:val="single" w:color="auto" w:sz="12" w:space="11"/>
        </w:pBdr>
        <w:spacing w:after="0" w:line="276" w:lineRule="auto"/>
        <w:jc w:val="center"/>
        <w:rPr>
          <w:rFonts w:ascii="Cambria" w:hAnsi="Cambria"/>
        </w:rPr>
      </w:pPr>
      <w:r>
        <w:rPr>
          <w:rFonts w:ascii="Cambria" w:hAnsi="Cambria"/>
          <w:color w:val="000000"/>
        </w:rPr>
        <w:t xml:space="preserve">E-mail: </w:t>
      </w:r>
      <w:r>
        <w:rPr>
          <w:rFonts w:ascii="Cambria" w:hAnsi="Cambria"/>
        </w:rPr>
        <w:t>rkv1066@gmail.com</w:t>
      </w:r>
    </w:p>
    <w:p>
      <w:pPr>
        <w:pStyle w:val="3"/>
        <w:pBdr>
          <w:bottom w:val="single" w:color="auto" w:sz="12" w:space="11"/>
        </w:pBdr>
        <w:spacing w:after="0" w:line="276" w:lineRule="auto"/>
        <w:jc w:val="center"/>
        <w:rPr>
          <w:rFonts w:ascii="Cambria" w:hAnsi="Cambria"/>
        </w:rPr>
      </w:pPr>
      <w:r>
        <w:rPr>
          <w:rFonts w:ascii="Cambria" w:hAnsi="Cambria"/>
        </w:rPr>
        <w:t>Mobile: +91-9688124491</w:t>
      </w:r>
    </w:p>
    <w:p>
      <w:pPr>
        <w:spacing w:before="240" w:line="276" w:lineRule="auto"/>
        <w:rPr>
          <w:rFonts w:ascii="Cambria" w:hAnsi="Cambria"/>
          <w:b/>
        </w:rPr>
      </w:pPr>
      <w:r>
        <w:rPr>
          <w:rFonts w:ascii="Cambria" w:hAnsi="Cambria"/>
          <w:b/>
        </w:rPr>
        <w:t>CAREER OBJECTIVE:</w:t>
      </w:r>
    </w:p>
    <w:p>
      <w:pPr>
        <w:spacing w:line="276" w:lineRule="auto"/>
        <w:jc w:val="both"/>
      </w:pPr>
      <w:r>
        <w:rPr>
          <w:color w:val="000000"/>
        </w:rPr>
        <w:t xml:space="preserve">      </w:t>
      </w:r>
      <w:r>
        <w:rPr>
          <w:rFonts w:ascii="Cambria" w:hAnsi="Cambria"/>
          <w:color w:val="000000"/>
        </w:rPr>
        <w:t xml:space="preserve">To acquire a challenging position in </w:t>
      </w:r>
      <w:r>
        <w:rPr>
          <w:rFonts w:hint="default" w:ascii="Cambria" w:hAnsi="Cambria"/>
          <w:color w:val="000000"/>
          <w:lang w:val="en-US"/>
        </w:rPr>
        <w:t xml:space="preserve">an organization </w:t>
      </w:r>
      <w:r>
        <w:rPr>
          <w:rFonts w:ascii="Cambria" w:hAnsi="Cambria"/>
          <w:color w:val="000000"/>
        </w:rPr>
        <w:t>where I can utilize my skill sets to play a dynamic role in the growth and success of the organization.</w:t>
      </w:r>
      <w:bookmarkStart w:id="0" w:name="_GoBack"/>
      <w:bookmarkEnd w:id="0"/>
    </w:p>
    <w:p>
      <w:pPr>
        <w:spacing w:line="276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EDUCATIONAL QUALIFICATIONS:</w:t>
      </w:r>
    </w:p>
    <w:tbl>
      <w:tblPr>
        <w:tblStyle w:val="14"/>
        <w:tblW w:w="102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4746"/>
        <w:gridCol w:w="2097"/>
        <w:gridCol w:w="1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545" w:type="dxa"/>
            <w:vAlign w:val="center"/>
          </w:tcPr>
          <w:p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Course</w:t>
            </w:r>
          </w:p>
        </w:tc>
        <w:tc>
          <w:tcPr>
            <w:tcW w:w="4746" w:type="dxa"/>
            <w:vAlign w:val="center"/>
          </w:tcPr>
          <w:p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Institution</w:t>
            </w:r>
          </w:p>
        </w:tc>
        <w:tc>
          <w:tcPr>
            <w:tcW w:w="2097" w:type="dxa"/>
            <w:vAlign w:val="center"/>
          </w:tcPr>
          <w:p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Year of Completion</w:t>
            </w:r>
          </w:p>
        </w:tc>
        <w:tc>
          <w:tcPr>
            <w:tcW w:w="1872" w:type="dxa"/>
            <w:vAlign w:val="center"/>
          </w:tcPr>
          <w:p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545" w:type="dxa"/>
            <w:vAlign w:val="center"/>
          </w:tcPr>
          <w:p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BE-ECE</w:t>
            </w:r>
          </w:p>
        </w:tc>
        <w:tc>
          <w:tcPr>
            <w:tcW w:w="4746" w:type="dxa"/>
            <w:vAlign w:val="center"/>
          </w:tcPr>
          <w:p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Knowledge Institute of Technology, Salem.</w:t>
            </w:r>
          </w:p>
        </w:tc>
        <w:tc>
          <w:tcPr>
            <w:tcW w:w="2097" w:type="dxa"/>
            <w:vAlign w:val="center"/>
          </w:tcPr>
          <w:p>
            <w:pPr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2018</w:t>
            </w:r>
          </w:p>
        </w:tc>
        <w:tc>
          <w:tcPr>
            <w:tcW w:w="1872" w:type="dxa"/>
            <w:vAlign w:val="center"/>
          </w:tcPr>
          <w:p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6.7*</w:t>
            </w:r>
            <w:r>
              <w:rPr>
                <w:rFonts w:ascii="Cambria" w:hAnsi="Cambria"/>
                <w:sz w:val="20"/>
                <w:szCs w:val="20"/>
              </w:rPr>
              <w:t>(CGPA</w:t>
            </w:r>
            <w:r>
              <w:rPr>
                <w:rFonts w:ascii="Cambria" w:hAnsi="Cambr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545" w:type="dxa"/>
            <w:vAlign w:val="center"/>
          </w:tcPr>
          <w:p>
            <w:pPr>
              <w:spacing w:line="276" w:lineRule="auto"/>
              <w:ind w:left="252" w:right="-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HSC</w:t>
            </w:r>
          </w:p>
        </w:tc>
        <w:tc>
          <w:tcPr>
            <w:tcW w:w="4746" w:type="dxa"/>
            <w:vAlign w:val="center"/>
          </w:tcPr>
          <w:p>
            <w:pPr>
              <w:spacing w:line="276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K.R.P.Matric.Hr.Sec.School, Sankagiri.</w:t>
            </w:r>
          </w:p>
        </w:tc>
        <w:tc>
          <w:tcPr>
            <w:tcW w:w="2097" w:type="dxa"/>
            <w:vAlign w:val="center"/>
          </w:tcPr>
          <w:p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1872" w:type="dxa"/>
            <w:vAlign w:val="center"/>
          </w:tcPr>
          <w:p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88%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545" w:type="dxa"/>
            <w:vAlign w:val="center"/>
          </w:tcPr>
          <w:p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SSLC</w:t>
            </w:r>
          </w:p>
        </w:tc>
        <w:tc>
          <w:tcPr>
            <w:tcW w:w="4746" w:type="dxa"/>
            <w:vAlign w:val="center"/>
          </w:tcPr>
          <w:p>
            <w:pPr>
              <w:spacing w:line="276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Sri Amman Matric.</w:t>
            </w:r>
            <w:r>
              <w:rPr>
                <w:rFonts w:ascii="Cambria" w:hAnsi="Cambria"/>
                <w:color w:val="000000"/>
                <w:sz w:val="22"/>
                <w:szCs w:val="22"/>
              </w:rPr>
              <w:t>Hr. Sec. School, Salem.</w:t>
            </w:r>
          </w:p>
        </w:tc>
        <w:tc>
          <w:tcPr>
            <w:tcW w:w="2097" w:type="dxa"/>
            <w:vAlign w:val="center"/>
          </w:tcPr>
          <w:p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1872" w:type="dxa"/>
            <w:vAlign w:val="center"/>
          </w:tcPr>
          <w:p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80.2%</w:t>
            </w:r>
          </w:p>
        </w:tc>
      </w:tr>
    </w:tbl>
    <w:p>
      <w:pPr>
        <w:spacing w:before="240" w:line="276" w:lineRule="auto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                                                                       </w:t>
      </w:r>
    </w:p>
    <w:p>
      <w:pPr>
        <w:spacing w:after="96" w:afterLines="40" w:line="276" w:lineRule="auto"/>
        <w:rPr>
          <w:rFonts w:ascii="Cambria" w:hAnsi="Cambria"/>
          <w:b/>
        </w:rPr>
      </w:pPr>
      <w:r>
        <w:rPr>
          <w:rFonts w:ascii="Cambria" w:hAnsi="Cambria"/>
          <w:b/>
        </w:rPr>
        <w:t>AREA OF INTEREST:</w:t>
      </w:r>
    </w:p>
    <w:p>
      <w:pPr>
        <w:pStyle w:val="23"/>
        <w:numPr>
          <w:ilvl w:val="0"/>
          <w:numId w:val="1"/>
        </w:numPr>
        <w:spacing w:after="96" w:afterLines="40" w:line="276" w:lineRule="auto"/>
        <w:rPr>
          <w:rFonts w:hAnsi="Cambria" w:asciiTheme="majorHAnsi"/>
          <w:b/>
        </w:rPr>
      </w:pPr>
      <w:r>
        <w:rPr>
          <w:rFonts w:hint="default" w:hAnsi="Cambria" w:asciiTheme="majorHAnsi"/>
          <w:bCs/>
          <w:color w:val="000000"/>
          <w:lang w:val="en-US"/>
        </w:rPr>
        <w:t>Java</w:t>
      </w:r>
    </w:p>
    <w:p>
      <w:pPr>
        <w:pStyle w:val="23"/>
        <w:numPr>
          <w:ilvl w:val="0"/>
          <w:numId w:val="1"/>
        </w:numPr>
        <w:spacing w:after="96" w:afterLines="40" w:line="276" w:lineRule="auto"/>
        <w:rPr>
          <w:rFonts w:hAnsi="Cambria" w:asciiTheme="majorHAnsi"/>
          <w:b/>
        </w:rPr>
      </w:pPr>
      <w:r>
        <w:rPr>
          <w:rFonts w:hint="default" w:hAnsi="Cambria" w:asciiTheme="majorHAnsi"/>
          <w:b w:val="0"/>
          <w:bCs/>
          <w:lang w:val="en-US"/>
        </w:rPr>
        <w:t>Web Development</w:t>
      </w:r>
    </w:p>
    <w:p>
      <w:pPr>
        <w:spacing w:line="276" w:lineRule="auto"/>
        <w:ind w:left="-142" w:firstLine="142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SOFTWARE PROFICIENCIES:</w:t>
      </w:r>
    </w:p>
    <w:p>
      <w:pPr>
        <w:numPr>
          <w:ilvl w:val="0"/>
          <w:numId w:val="2"/>
        </w:numPr>
        <w:spacing w:line="276" w:lineRule="auto"/>
        <w:rPr>
          <w:rFonts w:ascii="Cambria" w:hAnsi="Cambria"/>
          <w:bCs/>
        </w:rPr>
      </w:pPr>
      <w:r>
        <w:rPr>
          <w:rFonts w:hint="default" w:ascii="Cambria" w:hAnsi="Cambria"/>
          <w:b/>
          <w:lang w:val="en-US"/>
        </w:rPr>
        <w:t xml:space="preserve"> Programming </w:t>
      </w:r>
      <w:r>
        <w:rPr>
          <w:rFonts w:ascii="Cambria" w:hAnsi="Cambria"/>
          <w:b/>
        </w:rPr>
        <w:t>Languages</w:t>
      </w:r>
      <w:r>
        <w:rPr>
          <w:rFonts w:ascii="Cambria" w:hAnsi="Cambria"/>
          <w:b/>
        </w:rPr>
        <w:tab/>
      </w:r>
      <w:r>
        <w:rPr>
          <w:rFonts w:ascii="Cambria" w:hAnsi="Cambria"/>
          <w:bCs/>
        </w:rPr>
        <w:t>: Java, MYSQL</w:t>
      </w:r>
      <w:r>
        <w:rPr>
          <w:rFonts w:hint="default" w:ascii="Cambria" w:hAnsi="Cambria"/>
          <w:bCs/>
          <w:lang w:val="en-US"/>
        </w:rPr>
        <w:t>.</w:t>
      </w:r>
    </w:p>
    <w:p>
      <w:pPr>
        <w:numPr>
          <w:ilvl w:val="0"/>
          <w:numId w:val="2"/>
        </w:numPr>
        <w:spacing w:line="276" w:lineRule="auto"/>
        <w:rPr>
          <w:rFonts w:ascii="Cambria" w:hAnsi="Cambria"/>
          <w:b/>
          <w:bCs w:val="0"/>
        </w:rPr>
      </w:pPr>
      <w:r>
        <w:rPr>
          <w:rFonts w:hint="default" w:ascii="Cambria" w:hAnsi="Cambria"/>
          <w:b/>
          <w:bCs w:val="0"/>
          <w:lang w:val="en-US"/>
        </w:rPr>
        <w:t xml:space="preserve">Web Technologies : </w:t>
      </w:r>
      <w:r>
        <w:rPr>
          <w:rFonts w:hint="default" w:ascii="Cambria" w:hAnsi="Cambria"/>
          <w:bCs/>
          <w:lang w:val="en-US"/>
        </w:rPr>
        <w:t>Java script, jquery, c#, HTML, CSS</w:t>
      </w:r>
      <w:r>
        <w:rPr>
          <w:rFonts w:ascii="Cambria" w:hAnsi="Cambria"/>
          <w:bCs/>
        </w:rPr>
        <w:t>.</w:t>
      </w:r>
    </w:p>
    <w:p>
      <w:pPr>
        <w:tabs>
          <w:tab w:val="left" w:pos="9375"/>
        </w:tabs>
        <w:spacing w:line="276" w:lineRule="auto"/>
        <w:rPr>
          <w:b/>
          <w:sz w:val="28"/>
          <w:szCs w:val="28"/>
        </w:rPr>
      </w:pPr>
      <w:r>
        <w:rPr>
          <w:rFonts w:ascii="Cambria" w:hAnsi="Cambria"/>
          <w:b/>
        </w:rPr>
        <w:t>PROJECTS:</w:t>
      </w:r>
      <w:r>
        <w:rPr>
          <w:b/>
          <w:sz w:val="28"/>
          <w:szCs w:val="28"/>
        </w:rPr>
        <w:tab/>
      </w:r>
    </w:p>
    <w:p>
      <w:pPr>
        <w:pStyle w:val="23"/>
        <w:numPr>
          <w:ilvl w:val="0"/>
          <w:numId w:val="3"/>
        </w:numPr>
        <w:spacing w:before="80" w:after="80" w:line="276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  <w:b/>
        </w:rPr>
        <w:t xml:space="preserve">Title          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         :</w:t>
      </w:r>
      <w:r>
        <w:rPr>
          <w:rFonts w:ascii="Cambria" w:hAnsi="Cambria"/>
        </w:rPr>
        <w:t xml:space="preserve"> Voice Control Home Automation System.</w:t>
      </w:r>
    </w:p>
    <w:p>
      <w:pPr>
        <w:pStyle w:val="23"/>
        <w:numPr>
          <w:ilvl w:val="0"/>
          <w:numId w:val="3"/>
        </w:numPr>
        <w:spacing w:before="80" w:after="80" w:line="276" w:lineRule="auto"/>
        <w:jc w:val="both"/>
        <w:rPr>
          <w:rFonts w:ascii="Cambria" w:hAnsi="Cambria"/>
        </w:rPr>
      </w:pPr>
      <w:r>
        <w:rPr>
          <w:rFonts w:ascii="Cambria" w:hAnsi="Cambria"/>
          <w:b/>
        </w:rPr>
        <w:t>Objective                 :</w:t>
      </w:r>
      <w:r>
        <w:rPr>
          <w:rFonts w:ascii="Cambria" w:hAnsi="Cambria"/>
        </w:rPr>
        <w:t xml:space="preserve"> To operate our home appliances using our voice.</w:t>
      </w:r>
    </w:p>
    <w:p>
      <w:pPr>
        <w:pStyle w:val="23"/>
        <w:numPr>
          <w:ilvl w:val="0"/>
          <w:numId w:val="3"/>
        </w:numPr>
        <w:spacing w:before="80" w:after="80" w:line="276" w:lineRule="auto"/>
        <w:jc w:val="both"/>
        <w:rPr>
          <w:rFonts w:ascii="Cambria" w:hAnsi="Cambria"/>
        </w:rPr>
      </w:pPr>
      <w:r>
        <w:rPr>
          <w:rFonts w:ascii="Cambria" w:hAnsi="Cambria"/>
          <w:b/>
        </w:rPr>
        <w:t>Description           :</w:t>
      </w:r>
      <w:r>
        <w:rPr>
          <w:rFonts w:ascii="Cambria" w:hAnsi="Cambria"/>
        </w:rPr>
        <w:t xml:space="preserve"> The Android smart phone, Arduino Uno and Bluetooth module are    used to control the appliances. The commands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are given to Arduino board through Bluetooth device.</w:t>
      </w:r>
    </w:p>
    <w:p>
      <w:pPr>
        <w:pStyle w:val="23"/>
        <w:numPr>
          <w:numId w:val="0"/>
        </w:numPr>
        <w:spacing w:before="80" w:after="80" w:line="276" w:lineRule="auto"/>
        <w:ind w:left="360" w:leftChars="0"/>
        <w:jc w:val="both"/>
        <w:rPr>
          <w:rFonts w:ascii="Cambria" w:hAnsi="Cambria"/>
        </w:rPr>
      </w:pPr>
    </w:p>
    <w:p>
      <w:pPr>
        <w:pStyle w:val="23"/>
        <w:spacing w:after="200" w:line="240" w:lineRule="auto"/>
        <w:ind w:left="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CERTIFICATION:</w:t>
      </w:r>
    </w:p>
    <w:p>
      <w:pPr>
        <w:pStyle w:val="23"/>
        <w:numPr>
          <w:ilvl w:val="0"/>
          <w:numId w:val="4"/>
        </w:numPr>
        <w:spacing w:after="20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Completed a course on </w:t>
      </w:r>
      <w:r>
        <w:rPr>
          <w:rFonts w:asciiTheme="majorHAnsi" w:hAnsiTheme="majorHAnsi"/>
          <w:b/>
        </w:rPr>
        <w:t>Core Java &amp; J2ee</w:t>
      </w:r>
      <w:r>
        <w:rPr>
          <w:rFonts w:asciiTheme="majorHAnsi" w:hAnsiTheme="majorHAnsi"/>
        </w:rPr>
        <w:t xml:space="preserve"> in iSOFT IT TRAINING from Aug-19 to Oct-19.</w:t>
      </w:r>
    </w:p>
    <w:p>
      <w:pPr>
        <w:pStyle w:val="23"/>
        <w:numPr>
          <w:ilvl w:val="0"/>
          <w:numId w:val="4"/>
        </w:numPr>
        <w:spacing w:after="20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Completed a course on </w:t>
      </w:r>
      <w:r>
        <w:rPr>
          <w:rFonts w:asciiTheme="majorHAnsi" w:hAnsiTheme="majorHAnsi"/>
          <w:b/>
        </w:rPr>
        <w:t>.Net</w:t>
      </w:r>
      <w:r>
        <w:rPr>
          <w:rFonts w:asciiTheme="majorHAnsi" w:hAnsiTheme="majorHAnsi"/>
        </w:rPr>
        <w:t xml:space="preserve"> in iSOFT IT TRAINING from Aug-19 to Oct-19.</w:t>
      </w:r>
    </w:p>
    <w:p>
      <w:pPr>
        <w:shd w:val="clear" w:color="auto" w:fill="FFFFFF"/>
        <w:spacing w:after="60" w:line="276" w:lineRule="auto"/>
        <w:rPr>
          <w:rFonts w:ascii="Cambria" w:hAnsi="Cambria"/>
          <w:b/>
          <w:bCs/>
          <w:color w:val="000000"/>
        </w:rPr>
      </w:pPr>
    </w:p>
    <w:p>
      <w:pPr>
        <w:shd w:val="clear" w:color="auto" w:fill="FFFFFF"/>
        <w:spacing w:after="60" w:line="276" w:lineRule="auto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WORKSHOPS:</w:t>
      </w:r>
    </w:p>
    <w:p>
      <w:pPr>
        <w:pStyle w:val="23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="Cambria" w:hAnsi="Cambria"/>
          <w:bCs/>
          <w:color w:val="000000"/>
        </w:rPr>
      </w:pPr>
      <w:r>
        <w:rPr>
          <w:rFonts w:ascii="Cambria" w:hAnsi="Cambria"/>
          <w:bCs/>
          <w:color w:val="000000"/>
        </w:rPr>
        <w:t xml:space="preserve">Workshop on </w:t>
      </w:r>
      <w:r>
        <w:rPr>
          <w:rFonts w:ascii="Cambria" w:hAnsi="Cambria"/>
          <w:b/>
          <w:bCs/>
          <w:color w:val="000000"/>
        </w:rPr>
        <w:t>Printed Circuited Board</w:t>
      </w:r>
      <w:r>
        <w:rPr>
          <w:rFonts w:ascii="Cambria" w:hAnsi="Cambria"/>
          <w:bCs/>
          <w:color w:val="000000"/>
        </w:rPr>
        <w:t xml:space="preserve"> (PCB)</w:t>
      </w:r>
      <w:r>
        <w:rPr>
          <w:rFonts w:ascii="Cambria" w:hAnsi="Cambria"/>
          <w:b/>
          <w:bCs/>
          <w:color w:val="000000"/>
        </w:rPr>
        <w:t xml:space="preserve"> </w:t>
      </w:r>
      <w:r>
        <w:rPr>
          <w:rFonts w:ascii="Cambria" w:hAnsi="Cambria"/>
          <w:bCs/>
          <w:color w:val="000000"/>
        </w:rPr>
        <w:t>Design</w:t>
      </w:r>
      <w:r>
        <w:rPr>
          <w:rFonts w:ascii="Cambria" w:hAnsi="Cambria"/>
          <w:b/>
          <w:bCs/>
          <w:color w:val="000000"/>
        </w:rPr>
        <w:t xml:space="preserve"> </w:t>
      </w:r>
      <w:r>
        <w:rPr>
          <w:rFonts w:ascii="Cambria" w:hAnsi="Cambria"/>
          <w:bCs/>
          <w:color w:val="000000"/>
        </w:rPr>
        <w:t>conducted and organized by United Info Solution on June 2016.</w:t>
      </w:r>
    </w:p>
    <w:p>
      <w:pPr>
        <w:pStyle w:val="23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="Cambria" w:hAnsi="Cambria"/>
          <w:bCs/>
          <w:color w:val="000000"/>
        </w:rPr>
      </w:pPr>
      <w:r>
        <w:rPr>
          <w:rFonts w:ascii="Cambria" w:hAnsi="Cambria"/>
          <w:bCs/>
          <w:color w:val="000000"/>
        </w:rPr>
        <w:t xml:space="preserve"> Workshop on</w:t>
      </w:r>
      <w:r>
        <w:rPr>
          <w:rStyle w:val="27"/>
          <w:rFonts w:ascii="Cambria" w:hAnsi="Cambria"/>
        </w:rPr>
        <w:t xml:space="preserve"> Microcontroller and its Applications</w:t>
      </w:r>
      <w:r>
        <w:rPr>
          <w:rFonts w:ascii="Cambria" w:hAnsi="Cambria"/>
          <w:bCs/>
          <w:color w:val="000000"/>
        </w:rPr>
        <w:t xml:space="preserve"> conducted by FORCE club on 21 December 2016.</w:t>
      </w:r>
    </w:p>
    <w:p>
      <w:pPr>
        <w:pStyle w:val="23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="Cambria" w:hAnsi="Cambria"/>
          <w:bCs/>
          <w:color w:val="000000"/>
        </w:rPr>
      </w:pPr>
      <w:r>
        <w:rPr>
          <w:rFonts w:ascii="Cambria" w:hAnsi="Cambria"/>
          <w:bCs/>
          <w:color w:val="000000"/>
        </w:rPr>
        <w:t>Workshop on</w:t>
      </w:r>
      <w:r>
        <w:rPr>
          <w:rFonts w:ascii="Cambria" w:hAnsi="Cambria"/>
          <w:b/>
          <w:bCs/>
          <w:color w:val="000000"/>
          <w:sz w:val="22"/>
        </w:rPr>
        <w:t xml:space="preserve"> PLC and SCADA </w:t>
      </w:r>
      <w:r>
        <w:rPr>
          <w:rFonts w:ascii="Cambria" w:hAnsi="Cambria"/>
          <w:bCs/>
          <w:color w:val="000000"/>
        </w:rPr>
        <w:t>conducted by Prolific Systems and Technologies Pvt Ltd  at Bannari Amman Institute Of Technology on 23-February-2016.</w:t>
      </w:r>
    </w:p>
    <w:p>
      <w:pPr>
        <w:pStyle w:val="23"/>
        <w:spacing w:before="240" w:after="60"/>
        <w:ind w:left="0"/>
        <w:rPr>
          <w:rFonts w:ascii="Cambria" w:hAnsi="Cambria"/>
          <w:b/>
        </w:rPr>
      </w:pPr>
      <w:r>
        <w:rPr>
          <w:rFonts w:ascii="Cambria" w:hAnsi="Cambria"/>
          <w:b/>
        </w:rPr>
        <w:t>PAPER PRESENTATION:</w:t>
      </w:r>
    </w:p>
    <w:p>
      <w:pPr>
        <w:numPr>
          <w:ilvl w:val="0"/>
          <w:numId w:val="6"/>
        </w:numPr>
        <w:spacing w:after="60" w:line="276" w:lineRule="auto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Presented a paper on</w:t>
      </w:r>
      <w:r>
        <w:rPr>
          <w:rFonts w:ascii="Cambria" w:hAnsi="Cambria" w:cs="Calibri"/>
          <w:b/>
        </w:rPr>
        <w:t xml:space="preserve"> Eye Phone </w:t>
      </w:r>
      <w:r>
        <w:rPr>
          <w:rFonts w:ascii="Cambria" w:hAnsi="Cambria" w:cs="Calibri"/>
        </w:rPr>
        <w:t xml:space="preserve">in a National Level Symposium in KSR Institute of Engineering and Technology College, during the year of 2016. </w:t>
      </w:r>
    </w:p>
    <w:p>
      <w:pPr>
        <w:pStyle w:val="23"/>
        <w:spacing w:before="240" w:after="60" w:line="276" w:lineRule="auto"/>
        <w:ind w:left="0"/>
        <w:jc w:val="both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CONTESTS:</w:t>
      </w:r>
    </w:p>
    <w:p>
      <w:pPr>
        <w:pStyle w:val="23"/>
        <w:numPr>
          <w:ilvl w:val="0"/>
          <w:numId w:val="7"/>
        </w:numPr>
        <w:spacing w:after="60" w:line="276" w:lineRule="auto"/>
        <w:jc w:val="both"/>
        <w:rPr>
          <w:rFonts w:ascii="Cambria" w:hAnsi="Cambria" w:cs="Calibri"/>
          <w:b/>
          <w:color w:val="000000"/>
          <w:sz w:val="28"/>
          <w:szCs w:val="28"/>
        </w:rPr>
      </w:pPr>
      <w:r>
        <w:rPr>
          <w:rFonts w:ascii="Cambria" w:hAnsi="Cambria" w:cs="Calibri"/>
          <w:color w:val="000000"/>
        </w:rPr>
        <w:t xml:space="preserve">Participated in </w:t>
      </w:r>
      <w:r>
        <w:rPr>
          <w:rFonts w:ascii="Cambria" w:hAnsi="Cambria" w:cs="Calibri"/>
          <w:b/>
          <w:color w:val="000000"/>
        </w:rPr>
        <w:t xml:space="preserve">Webench Design Contest </w:t>
      </w:r>
      <w:r>
        <w:rPr>
          <w:rFonts w:ascii="Cambria" w:hAnsi="Cambria" w:cs="Calibri"/>
          <w:color w:val="000000"/>
        </w:rPr>
        <w:t xml:space="preserve">and </w:t>
      </w:r>
      <w:r>
        <w:rPr>
          <w:rFonts w:ascii="Cambria" w:hAnsi="Cambria" w:cs="Calibri"/>
          <w:b/>
          <w:color w:val="000000"/>
        </w:rPr>
        <w:t xml:space="preserve">Innovation Challenge Design Contest </w:t>
      </w:r>
      <w:r>
        <w:rPr>
          <w:rFonts w:ascii="Cambria" w:hAnsi="Cambria" w:cs="Calibri"/>
          <w:color w:val="000000"/>
        </w:rPr>
        <w:t>conducted by Texas Instruments consecutively on April and July 2016.</w:t>
      </w:r>
    </w:p>
    <w:p>
      <w:pPr>
        <w:pStyle w:val="23"/>
        <w:numPr>
          <w:ilvl w:val="0"/>
          <w:numId w:val="7"/>
        </w:numPr>
        <w:spacing w:after="60" w:line="276" w:lineRule="auto"/>
        <w:jc w:val="both"/>
        <w:rPr>
          <w:rFonts w:ascii="Cambria" w:hAnsi="Cambria" w:cs="Calibri"/>
          <w:b/>
          <w:color w:val="000000"/>
          <w:sz w:val="28"/>
          <w:szCs w:val="28"/>
        </w:rPr>
      </w:pPr>
      <w:r>
        <w:rPr>
          <w:rFonts w:ascii="Cambria" w:hAnsi="Cambria" w:cs="Calibri"/>
          <w:color w:val="000000"/>
        </w:rPr>
        <w:t xml:space="preserve">Participated in </w:t>
      </w:r>
      <w:r>
        <w:rPr>
          <w:rFonts w:ascii="Cambria" w:hAnsi="Cambria" w:cs="Calibri"/>
          <w:b/>
          <w:color w:val="000000"/>
        </w:rPr>
        <w:t xml:space="preserve">TCS Codevita Contest </w:t>
      </w:r>
      <w:r>
        <w:rPr>
          <w:rFonts w:ascii="Cambria" w:hAnsi="Cambria" w:cs="Calibri"/>
          <w:color w:val="000000"/>
        </w:rPr>
        <w:t>conducted by TCS during the year of 2016.</w:t>
      </w:r>
    </w:p>
    <w:p>
      <w:pPr>
        <w:spacing w:before="240"/>
        <w:jc w:val="both"/>
        <w:rPr>
          <w:b/>
        </w:rPr>
      </w:pPr>
      <w:r>
        <w:rPr>
          <w:rFonts w:ascii="Cambria" w:hAnsi="Cambria"/>
          <w:b/>
        </w:rPr>
        <w:t>CLUBS &amp; FORUMS</w:t>
      </w:r>
      <w:r>
        <w:rPr>
          <w:b/>
        </w:rPr>
        <w:t>:</w:t>
      </w:r>
    </w:p>
    <w:p>
      <w:pPr>
        <w:pStyle w:val="23"/>
        <w:numPr>
          <w:ilvl w:val="0"/>
          <w:numId w:val="8"/>
        </w:numPr>
        <w:spacing w:after="60" w:line="276" w:lineRule="auto"/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 xml:space="preserve">Active member of </w:t>
      </w:r>
      <w:r>
        <w:rPr>
          <w:rFonts w:ascii="Cambria" w:hAnsi="Cambria" w:cs="Calibri"/>
          <w:b/>
          <w:color w:val="000000"/>
        </w:rPr>
        <w:t xml:space="preserve">FORum for Communication and Embedded </w:t>
      </w:r>
      <w:r>
        <w:rPr>
          <w:rFonts w:ascii="Cambria" w:hAnsi="Cambria" w:cs="Calibri"/>
          <w:color w:val="000000"/>
        </w:rPr>
        <w:t>systems (FORCE) club.</w:t>
      </w:r>
    </w:p>
    <w:p>
      <w:pPr>
        <w:pStyle w:val="23"/>
        <w:numPr>
          <w:ilvl w:val="0"/>
          <w:numId w:val="8"/>
        </w:numPr>
        <w:spacing w:after="60" w:line="276" w:lineRule="auto"/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 xml:space="preserve">Active member of </w:t>
      </w:r>
      <w:r>
        <w:rPr>
          <w:rFonts w:ascii="Cambria" w:hAnsi="Cambria" w:cs="Calibri"/>
          <w:b/>
          <w:color w:val="000000"/>
        </w:rPr>
        <w:t xml:space="preserve">INtellectual Technocrats of Electronics and Communication </w:t>
      </w:r>
      <w:r>
        <w:rPr>
          <w:rFonts w:ascii="Cambria" w:hAnsi="Cambria" w:cs="Calibri"/>
          <w:color w:val="000000"/>
        </w:rPr>
        <w:t>(INTEC)</w:t>
      </w:r>
      <w:r>
        <w:rPr>
          <w:rFonts w:ascii="Cambria" w:hAnsi="Cambria" w:cs="Calibri"/>
          <w:b/>
          <w:color w:val="000000"/>
        </w:rPr>
        <w:t xml:space="preserve"> </w:t>
      </w:r>
      <w:r>
        <w:rPr>
          <w:rFonts w:ascii="Cambria" w:hAnsi="Cambria" w:cs="Calibri"/>
          <w:color w:val="000000"/>
        </w:rPr>
        <w:t>association.</w:t>
      </w:r>
    </w:p>
    <w:p>
      <w:pPr>
        <w:tabs>
          <w:tab w:val="left" w:pos="8475"/>
        </w:tabs>
        <w:spacing w:after="60" w:line="276" w:lineRule="auto"/>
        <w:jc w:val="both"/>
        <w:rPr>
          <w:rFonts w:ascii="Cambria" w:hAnsi="Cambria" w:cs="Calibri"/>
          <w:b/>
          <w:color w:val="000000"/>
          <w:sz w:val="28"/>
          <w:szCs w:val="28"/>
        </w:rPr>
      </w:pPr>
      <w:r>
        <w:rPr>
          <w:rFonts w:ascii="Cambria" w:hAnsi="Cambria" w:cs="Calibri"/>
          <w:b/>
          <w:color w:val="000000"/>
        </w:rPr>
        <w:t>H0N0RS</w:t>
      </w:r>
      <w:r>
        <w:rPr>
          <w:rFonts w:ascii="Cambria" w:hAnsi="Cambria" w:cs="Calibri"/>
          <w:b/>
          <w:color w:val="000000"/>
          <w:sz w:val="28"/>
          <w:szCs w:val="28"/>
        </w:rPr>
        <w:t xml:space="preserve">: </w:t>
      </w:r>
    </w:p>
    <w:p>
      <w:pPr>
        <w:pStyle w:val="23"/>
        <w:numPr>
          <w:ilvl w:val="0"/>
          <w:numId w:val="9"/>
        </w:numPr>
        <w:tabs>
          <w:tab w:val="left" w:pos="8475"/>
        </w:tabs>
        <w:spacing w:after="60" w:line="276" w:lineRule="auto"/>
        <w:jc w:val="both"/>
        <w:rPr>
          <w:rFonts w:ascii="Cambria" w:hAnsi="Cambria" w:cs="Calibri"/>
          <w:b/>
          <w:color w:val="000000"/>
          <w:sz w:val="28"/>
          <w:szCs w:val="28"/>
        </w:rPr>
      </w:pPr>
      <w:r>
        <w:rPr>
          <w:rFonts w:ascii="Cambria" w:hAnsi="Cambria" w:cs="Calibri"/>
          <w:color w:val="000000"/>
        </w:rPr>
        <w:t xml:space="preserve">Appreciated by </w:t>
      </w:r>
      <w:r>
        <w:rPr>
          <w:rFonts w:ascii="Cambria" w:hAnsi="Cambria" w:cs="Calibri"/>
          <w:b/>
          <w:color w:val="000000"/>
        </w:rPr>
        <w:t>INTEC</w:t>
      </w:r>
      <w:r>
        <w:rPr>
          <w:rFonts w:ascii="Cambria" w:hAnsi="Cambria" w:cs="Calibri"/>
          <w:color w:val="000000"/>
        </w:rPr>
        <w:t xml:space="preserve"> association for obtaining 100 percentage attendance for academic year of 2016-2017.</w:t>
      </w:r>
    </w:p>
    <w:p>
      <w:pPr>
        <w:pStyle w:val="23"/>
        <w:numPr>
          <w:ilvl w:val="0"/>
          <w:numId w:val="9"/>
        </w:numPr>
        <w:tabs>
          <w:tab w:val="left" w:pos="8475"/>
        </w:tabs>
        <w:spacing w:after="60" w:line="276" w:lineRule="auto"/>
        <w:jc w:val="both"/>
        <w:rPr>
          <w:rFonts w:hAnsi="Cambria" w:asciiTheme="majorHAnsi"/>
          <w:b/>
          <w:color w:val="000000"/>
        </w:rPr>
      </w:pPr>
      <w:r>
        <w:rPr>
          <w:rFonts w:hAnsi="Cambria" w:cs="Calibri" w:asciiTheme="majorHAnsi"/>
          <w:color w:val="000000"/>
        </w:rPr>
        <w:t xml:space="preserve">Appreciated by </w:t>
      </w:r>
      <w:r>
        <w:rPr>
          <w:rFonts w:hAnsi="Cambria" w:cs="Calibri" w:asciiTheme="majorHAnsi"/>
          <w:b/>
          <w:bCs/>
          <w:color w:val="000000"/>
        </w:rPr>
        <w:t>INTEC</w:t>
      </w:r>
      <w:r>
        <w:rPr>
          <w:rFonts w:hAnsi="Cambria" w:cs="Calibri" w:asciiTheme="majorHAnsi"/>
          <w:color w:val="000000"/>
        </w:rPr>
        <w:t xml:space="preserve"> association for obtaining 100 percentage attendance for academic year of 2017-2018.</w:t>
      </w:r>
    </w:p>
    <w:p>
      <w:pPr>
        <w:pStyle w:val="23"/>
        <w:tabs>
          <w:tab w:val="left" w:pos="8475"/>
        </w:tabs>
        <w:spacing w:after="60" w:line="276" w:lineRule="auto"/>
        <w:ind w:left="0"/>
        <w:jc w:val="both"/>
        <w:rPr>
          <w:rFonts w:ascii="Cambria" w:hAnsi="Cambria"/>
          <w:b/>
          <w:color w:val="000000"/>
          <w:sz w:val="28"/>
          <w:szCs w:val="28"/>
        </w:rPr>
      </w:pPr>
      <w:r>
        <w:rPr>
          <w:rFonts w:ascii="Cambria" w:hAnsi="Cambria"/>
          <w:b/>
          <w:color w:val="000000"/>
        </w:rPr>
        <w:t>PERSONAL DETAIL</w:t>
      </w:r>
      <w:r>
        <w:rPr>
          <w:rFonts w:ascii="Cambria" w:hAnsi="Cambria"/>
          <w:b/>
          <w:color w:val="000000"/>
          <w:sz w:val="28"/>
          <w:szCs w:val="28"/>
        </w:rPr>
        <w:t>:</w:t>
      </w:r>
    </w:p>
    <w:p>
      <w:pPr>
        <w:tabs>
          <w:tab w:val="left" w:pos="5910"/>
        </w:tabs>
        <w:spacing w:after="40" w:line="276" w:lineRule="auto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Father name         : Kandasamy. P</w:t>
      </w:r>
    </w:p>
    <w:p>
      <w:pPr>
        <w:tabs>
          <w:tab w:val="left" w:pos="3630"/>
          <w:tab w:val="left" w:pos="8115"/>
        </w:tabs>
        <w:spacing w:after="40" w:line="276" w:lineRule="auto"/>
        <w:ind w:left="1890" w:hanging="1890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Mother name        : Palaniyammal. K</w:t>
      </w:r>
    </w:p>
    <w:p>
      <w:pPr>
        <w:tabs>
          <w:tab w:val="left" w:pos="3630"/>
        </w:tabs>
        <w:spacing w:after="40" w:line="276" w:lineRule="auto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Date of birth         : 19.03.1996.</w:t>
      </w:r>
    </w:p>
    <w:p>
      <w:pPr>
        <w:pStyle w:val="3"/>
        <w:tabs>
          <w:tab w:val="left" w:pos="7815"/>
        </w:tabs>
        <w:spacing w:after="0" w:line="276" w:lineRule="auto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 xml:space="preserve">Place  </w:t>
      </w:r>
      <w:r>
        <w:rPr>
          <w:rFonts w:ascii="Cambria" w:hAnsi="Cambria" w:cs="Calibri"/>
          <w:color w:val="000000"/>
          <w:sz w:val="20"/>
          <w:szCs w:val="20"/>
        </w:rPr>
        <w:t xml:space="preserve">                         </w:t>
      </w:r>
      <w:r>
        <w:rPr>
          <w:rFonts w:ascii="Cambria" w:hAnsi="Cambria" w:cs="Calibri"/>
          <w:color w:val="000000"/>
        </w:rPr>
        <w:t>: Salem.                                                                                              RAMESH.K</w:t>
      </w:r>
    </w:p>
    <w:p>
      <w:pPr>
        <w:pStyle w:val="3"/>
        <w:tabs>
          <w:tab w:val="left" w:pos="7815"/>
        </w:tabs>
        <w:spacing w:after="0" w:line="276" w:lineRule="auto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ab/>
      </w:r>
      <w:r>
        <w:rPr>
          <w:rFonts w:ascii="Cambria" w:hAnsi="Cambria" w:cs="Calibri"/>
          <w:color w:val="000000"/>
        </w:rPr>
        <w:tab/>
      </w:r>
      <w:r>
        <w:rPr>
          <w:rFonts w:ascii="Cambria" w:hAnsi="Cambria" w:cs="Calibri"/>
          <w:color w:val="000000"/>
        </w:rPr>
        <w:tab/>
      </w:r>
      <w:r>
        <w:rPr>
          <w:rFonts w:ascii="Cambria" w:hAnsi="Cambria" w:cs="Calibri"/>
          <w:color w:val="000000"/>
        </w:rPr>
        <w:tab/>
      </w:r>
      <w:r>
        <w:rPr>
          <w:rFonts w:ascii="Cambria" w:hAnsi="Cambria" w:cs="Calibri"/>
          <w:color w:val="000000"/>
        </w:rPr>
        <w:tab/>
      </w:r>
      <w:r>
        <w:rPr>
          <w:rFonts w:ascii="Cambria" w:hAnsi="Cambria" w:cs="Calibri"/>
          <w:color w:val="000000"/>
        </w:rPr>
        <w:tab/>
      </w:r>
      <w:r>
        <w:rPr>
          <w:rFonts w:ascii="Cambria" w:hAnsi="Cambria" w:cs="Calibri"/>
          <w:color w:val="000000"/>
        </w:rPr>
        <w:t xml:space="preserve">                                                           </w:t>
      </w:r>
      <w:r>
        <w:rPr>
          <w:rFonts w:ascii="Cambria" w:hAnsi="Cambria" w:cs="Calibri"/>
          <w:color w:val="000000"/>
        </w:rPr>
        <w:tab/>
      </w:r>
      <w:r>
        <w:rPr>
          <w:rFonts w:ascii="Cambria" w:hAnsi="Cambria" w:cs="Calibri"/>
          <w:color w:val="000000"/>
        </w:rPr>
        <w:t xml:space="preserve">                 </w:t>
      </w:r>
      <w:r>
        <w:rPr>
          <w:color w:val="000000"/>
        </w:rPr>
        <w:t xml:space="preserve">                        </w:t>
      </w:r>
      <w:r>
        <w:rPr>
          <w:b/>
          <w:color w:val="000000"/>
        </w:rPr>
        <w:t xml:space="preserve">    </w:t>
      </w:r>
    </w:p>
    <w:sectPr>
      <w:footerReference r:id="rId3" w:type="default"/>
      <w:footerReference r:id="rId4" w:type="even"/>
      <w:pgSz w:w="12240" w:h="15840"/>
      <w:pgMar w:top="706" w:right="1008" w:bottom="706" w:left="1008" w:header="36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7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000003"/>
    <w:multiLevelType w:val="multilevel"/>
    <w:tmpl w:val="00000003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06"/>
    <w:multiLevelType w:val="multilevel"/>
    <w:tmpl w:val="00000006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00000A"/>
    <w:multiLevelType w:val="multilevel"/>
    <w:tmpl w:val="0000000A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000000B"/>
    <w:multiLevelType w:val="multilevel"/>
    <w:tmpl w:val="0000000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000000C"/>
    <w:multiLevelType w:val="multilevel"/>
    <w:tmpl w:val="0000000C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0000000F"/>
    <w:multiLevelType w:val="multilevel"/>
    <w:tmpl w:val="0000000F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00000014"/>
    <w:multiLevelType w:val="multilevel"/>
    <w:tmpl w:val="00000014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00000015"/>
    <w:multiLevelType w:val="multilevel"/>
    <w:tmpl w:val="00000015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2"/>
  </w:compat>
  <w:rsids>
    <w:rsidRoot w:val="00962E5B"/>
    <w:rsid w:val="000444BF"/>
    <w:rsid w:val="00316136"/>
    <w:rsid w:val="00432692"/>
    <w:rsid w:val="00506C68"/>
    <w:rsid w:val="00605E86"/>
    <w:rsid w:val="00781B98"/>
    <w:rsid w:val="00962E5B"/>
    <w:rsid w:val="00B26C78"/>
    <w:rsid w:val="00E93B03"/>
    <w:rsid w:val="2BF51796"/>
    <w:rsid w:val="334512A6"/>
    <w:rsid w:val="5ED36E3D"/>
    <w:rsid w:val="78B713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99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16"/>
    <w:qFormat/>
    <w:uiPriority w:val="0"/>
    <w:pPr>
      <w:keepNext/>
      <w:keepLines/>
      <w:spacing w:before="240" w:after="240" w:line="240" w:lineRule="atLeast"/>
      <w:ind w:left="-2160"/>
      <w:outlineLvl w:val="0"/>
    </w:pPr>
    <w:rPr>
      <w:rFonts w:ascii="Garamond" w:hAnsi="Garamond"/>
      <w:caps/>
      <w:spacing w:val="20"/>
      <w:kern w:val="28"/>
      <w:sz w:val="23"/>
      <w:szCs w:val="20"/>
    </w:rPr>
  </w:style>
  <w:style w:type="paragraph" w:styleId="4">
    <w:name w:val="heading 9"/>
    <w:basedOn w:val="1"/>
    <w:next w:val="1"/>
    <w:link w:val="15"/>
    <w:qFormat/>
    <w:uiPriority w:val="0"/>
    <w:pPr>
      <w:spacing w:before="240" w:after="60"/>
      <w:outlineLvl w:val="8"/>
    </w:pPr>
    <w:rPr>
      <w:rFonts w:ascii="Arial" w:hAnsi="Arial"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uiPriority w:val="0"/>
    <w:pPr>
      <w:spacing w:after="120"/>
    </w:pPr>
  </w:style>
  <w:style w:type="paragraph" w:styleId="5">
    <w:name w:val="Balloon Text"/>
    <w:basedOn w:val="1"/>
    <w:link w:val="20"/>
    <w:uiPriority w:val="0"/>
    <w:rPr>
      <w:rFonts w:ascii="Tahoma" w:hAnsi="Tahoma"/>
      <w:sz w:val="16"/>
      <w:szCs w:val="16"/>
    </w:rPr>
  </w:style>
  <w:style w:type="paragraph" w:styleId="6">
    <w:name w:val="Body Text Indent"/>
    <w:basedOn w:val="1"/>
    <w:link w:val="26"/>
    <w:uiPriority w:val="99"/>
    <w:pPr>
      <w:spacing w:after="120"/>
      <w:ind w:left="283"/>
    </w:pPr>
  </w:style>
  <w:style w:type="paragraph" w:styleId="7">
    <w:name w:val="footer"/>
    <w:basedOn w:val="1"/>
    <w:link w:val="19"/>
    <w:uiPriority w:val="0"/>
    <w:pPr>
      <w:tabs>
        <w:tab w:val="center" w:pos="4320"/>
        <w:tab w:val="right" w:pos="8640"/>
      </w:tabs>
    </w:pPr>
  </w:style>
  <w:style w:type="paragraph" w:styleId="8">
    <w:name w:val="header"/>
    <w:basedOn w:val="1"/>
    <w:link w:val="17"/>
    <w:uiPriority w:val="0"/>
    <w:pPr>
      <w:tabs>
        <w:tab w:val="center" w:pos="4320"/>
        <w:tab w:val="right" w:pos="8640"/>
      </w:tabs>
    </w:pPr>
    <w:rPr>
      <w:sz w:val="20"/>
      <w:szCs w:val="20"/>
      <w:lang w:val="en-GB"/>
    </w:rPr>
  </w:style>
  <w:style w:type="character" w:styleId="10">
    <w:name w:val="Hyperlink"/>
    <w:uiPriority w:val="0"/>
    <w:rPr>
      <w:color w:val="0000FF"/>
      <w:u w:val="single"/>
    </w:rPr>
  </w:style>
  <w:style w:type="character" w:styleId="11">
    <w:name w:val="line number"/>
    <w:basedOn w:val="9"/>
    <w:qFormat/>
    <w:uiPriority w:val="99"/>
  </w:style>
  <w:style w:type="character" w:styleId="12">
    <w:name w:val="page number"/>
    <w:basedOn w:val="9"/>
    <w:uiPriority w:val="0"/>
  </w:style>
  <w:style w:type="character" w:styleId="13">
    <w:name w:val="Strong"/>
    <w:qFormat/>
    <w:uiPriority w:val="22"/>
    <w:rPr>
      <w:b/>
      <w:bCs/>
    </w:rPr>
  </w:style>
  <w:style w:type="character" w:customStyle="1" w:styleId="15">
    <w:name w:val="Heading 9 Char"/>
    <w:link w:val="4"/>
    <w:qFormat/>
    <w:uiPriority w:val="0"/>
    <w:rPr>
      <w:rFonts w:ascii="Arial" w:hAnsi="Arial" w:eastAsia="Times New Roman" w:cs="Arial"/>
    </w:rPr>
  </w:style>
  <w:style w:type="character" w:customStyle="1" w:styleId="16">
    <w:name w:val="Heading 1 Char"/>
    <w:link w:val="2"/>
    <w:uiPriority w:val="0"/>
    <w:rPr>
      <w:rFonts w:ascii="Garamond" w:hAnsi="Garamond" w:eastAsia="Times New Roman" w:cs="Times New Roman"/>
      <w:caps/>
      <w:spacing w:val="20"/>
      <w:kern w:val="28"/>
      <w:sz w:val="23"/>
      <w:szCs w:val="20"/>
    </w:rPr>
  </w:style>
  <w:style w:type="character" w:customStyle="1" w:styleId="17">
    <w:name w:val="Header Char"/>
    <w:link w:val="8"/>
    <w:qFormat/>
    <w:uiPriority w:val="0"/>
    <w:rPr>
      <w:rFonts w:ascii="Times New Roman" w:hAnsi="Times New Roman" w:eastAsia="Times New Roman" w:cs="Times New Roman"/>
      <w:sz w:val="20"/>
      <w:szCs w:val="20"/>
      <w:lang w:val="en-GB"/>
    </w:rPr>
  </w:style>
  <w:style w:type="character" w:customStyle="1" w:styleId="18">
    <w:name w:val="Body Text Char"/>
    <w:link w:val="3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9">
    <w:name w:val="Footer Char"/>
    <w:link w:val="7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20">
    <w:name w:val="Balloon Text Char"/>
    <w:link w:val="5"/>
    <w:qFormat/>
    <w:uiPriority w:val="0"/>
    <w:rPr>
      <w:rFonts w:ascii="Tahoma" w:hAnsi="Tahoma" w:eastAsia="Times New Roman" w:cs="Tahoma"/>
      <w:sz w:val="16"/>
      <w:szCs w:val="16"/>
    </w:rPr>
  </w:style>
  <w:style w:type="character" w:customStyle="1" w:styleId="21">
    <w:name w:val="normal__char"/>
    <w:basedOn w:val="9"/>
    <w:qFormat/>
    <w:uiPriority w:val="0"/>
  </w:style>
  <w:style w:type="paragraph" w:customStyle="1" w:styleId="22">
    <w:name w:val="Section Subtitle"/>
    <w:basedOn w:val="1"/>
    <w:next w:val="1"/>
    <w:qFormat/>
    <w:uiPriority w:val="0"/>
    <w:pPr>
      <w:widowControl w:val="0"/>
      <w:suppressAutoHyphens/>
      <w:overflowPunct w:val="0"/>
      <w:autoSpaceDE w:val="0"/>
      <w:autoSpaceDN w:val="0"/>
      <w:adjustRightInd w:val="0"/>
      <w:spacing w:after="120" w:line="200" w:lineRule="atLeast"/>
      <w:textAlignment w:val="baseline"/>
    </w:pPr>
    <w:rPr>
      <w:b/>
      <w:sz w:val="20"/>
      <w:szCs w:val="20"/>
    </w:rPr>
  </w:style>
  <w:style w:type="paragraph" w:customStyle="1" w:styleId="23">
    <w:name w:val="List Paragraph1"/>
    <w:basedOn w:val="1"/>
    <w:qFormat/>
    <w:uiPriority w:val="34"/>
    <w:pPr>
      <w:ind w:left="720"/>
    </w:pPr>
  </w:style>
  <w:style w:type="paragraph" w:customStyle="1" w:styleId="24">
    <w:name w:val="No Spacing1"/>
    <w:qFormat/>
    <w:uiPriority w:val="0"/>
    <w:pPr>
      <w:spacing w:after="160" w:line="259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customStyle="1" w:styleId="25">
    <w:name w:val="Description"/>
    <w:basedOn w:val="22"/>
    <w:uiPriority w:val="0"/>
    <w:rPr>
      <w:b w:val="0"/>
    </w:rPr>
  </w:style>
  <w:style w:type="character" w:customStyle="1" w:styleId="26">
    <w:name w:val="Body Text Indent Char"/>
    <w:link w:val="6"/>
    <w:uiPriority w:val="99"/>
    <w:rPr>
      <w:rFonts w:ascii="Times New Roman" w:hAnsi="Times New Roman" w:eastAsia="Times New Roman"/>
      <w:sz w:val="24"/>
      <w:szCs w:val="24"/>
      <w:lang w:val="en-US" w:eastAsia="en-US"/>
    </w:rPr>
  </w:style>
  <w:style w:type="character" w:customStyle="1" w:styleId="27">
    <w:name w:val="Book Title1"/>
    <w:basedOn w:val="9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93DA1C-257D-4101-99DA-46BF33ACF9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2</Pages>
  <Words>359</Words>
  <Characters>2089</Characters>
  <Lines>22</Lines>
  <Paragraphs>6</Paragraphs>
  <TotalTime>5</TotalTime>
  <ScaleCrop>false</ScaleCrop>
  <LinksUpToDate>false</LinksUpToDate>
  <CharactersWithSpaces>2805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2018-06-07T08:47:00Z</dcterms:created>
  <dc:creator>13ecea01</dc:creator>
  <cp:lastModifiedBy>Ramesh</cp:lastModifiedBy>
  <cp:lastPrinted>1900-12-31T18:30:00Z</cp:lastPrinted>
  <dcterms:modified xsi:type="dcterms:W3CDTF">2020-06-26T05:55:53Z</dcterms:modified>
  <dc:title>NATARAJAN</dc:title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